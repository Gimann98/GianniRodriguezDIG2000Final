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4304" w14:textId="77777777" w:rsidR="00155D52" w:rsidRDefault="00A81E9A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Gianni Rodriguez</w:t>
      </w:r>
    </w:p>
    <w:p w14:paraId="1AB3BDDB" w14:textId="77777777" w:rsidR="00155D52" w:rsidRDefault="00A81E9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2459 Pine Chase Circle</w:t>
      </w:r>
    </w:p>
    <w:p w14:paraId="7C874662" w14:textId="77777777" w:rsidR="00155D52" w:rsidRDefault="00A81E9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Saint Cloud, Florida</w:t>
      </w:r>
    </w:p>
    <w:p w14:paraId="6CA416E8" w14:textId="77777777" w:rsidR="00155D52" w:rsidRDefault="00A81E9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407-301-8564</w:t>
      </w:r>
    </w:p>
    <w:p w14:paraId="6E0FC57A" w14:textId="77777777" w:rsidR="00155D52" w:rsidRDefault="00A81E9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gianni.rodr@gmail.com</w:t>
      </w:r>
    </w:p>
    <w:p w14:paraId="6E17DB9E" w14:textId="77777777" w:rsidR="00155D52" w:rsidRDefault="00155D52">
      <w:pPr>
        <w:spacing w:after="0" w:line="240" w:lineRule="auto"/>
      </w:pPr>
    </w:p>
    <w:p w14:paraId="245137CF" w14:textId="77777777" w:rsidR="00155D52" w:rsidRDefault="00A81E9A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5AD6B9F8" w14:textId="77777777" w:rsidR="00155D52" w:rsidRDefault="00A81E9A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Saint Cloud High School</w:t>
      </w:r>
    </w:p>
    <w:p w14:paraId="7AA93AA7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High School</w:t>
      </w:r>
    </w:p>
    <w:p w14:paraId="493C1785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Saint Cloud, Florida</w:t>
      </w:r>
    </w:p>
    <w:p w14:paraId="215F3717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May 2016</w:t>
      </w:r>
    </w:p>
    <w:p w14:paraId="5CD124CD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5E7DB632" w14:textId="77777777" w:rsidR="00155D52" w:rsidRDefault="00A81E9A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Valencia Community College</w:t>
      </w:r>
    </w:p>
    <w:p w14:paraId="17C38152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Pre-Major Art, Studio/Fine Art</w:t>
      </w:r>
    </w:p>
    <w:p w14:paraId="4244E282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Kissimmee, Florida</w:t>
      </w:r>
    </w:p>
    <w:p w14:paraId="67B26626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Enrolled August 2016</w:t>
      </w:r>
    </w:p>
    <w:p w14:paraId="4205A03D" w14:textId="0990930F" w:rsidR="00155D52" w:rsidRDefault="009B267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  -Still currently enrolled and attending classes</w:t>
      </w:r>
    </w:p>
    <w:p w14:paraId="6CE1153B" w14:textId="77777777" w:rsidR="00155D52" w:rsidRDefault="00155D52">
      <w:pPr>
        <w:spacing w:after="0" w:line="240" w:lineRule="auto"/>
      </w:pPr>
    </w:p>
    <w:p w14:paraId="11F866CE" w14:textId="77777777" w:rsidR="00155D52" w:rsidRDefault="00A81E9A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14:paraId="018CB5BF" w14:textId="77777777" w:rsidR="00155D52" w:rsidRDefault="00A81E9A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Universal's Volcano Bay™</w:t>
      </w:r>
    </w:p>
    <w:p w14:paraId="0E2509C0" w14:textId="78885AFF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Lifeguard</w:t>
      </w:r>
      <w:r w:rsidR="001B3BD0">
        <w:rPr>
          <w:rFonts w:ascii="Times" w:hAnsi="Times" w:cs="Times"/>
          <w:color w:val="000000"/>
          <w:sz w:val="24"/>
          <w:szCs w:val="24"/>
        </w:rPr>
        <w:t xml:space="preserve"> (Full-Time)</w:t>
      </w:r>
    </w:p>
    <w:p w14:paraId="3DF3C86B" w14:textId="77777777" w:rsidR="00155D52" w:rsidRDefault="00A81E9A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Orlando, Florida</w:t>
      </w:r>
    </w:p>
    <w:p w14:paraId="4C5C82A8" w14:textId="77777777" w:rsidR="00155D52" w:rsidRDefault="00A81E9A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March 2017 – </w:t>
      </w:r>
      <w:r w:rsidR="00A0283F">
        <w:rPr>
          <w:rFonts w:ascii="Times" w:hAnsi="Times" w:cs="Times"/>
          <w:color w:val="000000"/>
          <w:sz w:val="24"/>
          <w:szCs w:val="24"/>
        </w:rPr>
        <w:t>July 2018</w:t>
      </w:r>
    </w:p>
    <w:p w14:paraId="140D37A8" w14:textId="5FCE7AD7" w:rsidR="00A0283F" w:rsidRDefault="00A0283F">
      <w:pPr>
        <w:spacing w:after="0" w:line="240" w:lineRule="auto"/>
      </w:pPr>
    </w:p>
    <w:p w14:paraId="0F4B6393" w14:textId="142D7666" w:rsidR="00A0283F" w:rsidRPr="00A0283F" w:rsidRDefault="00A028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83F">
        <w:rPr>
          <w:rFonts w:ascii="Times New Roman" w:hAnsi="Times New Roman" w:cs="Times New Roman"/>
          <w:b/>
          <w:sz w:val="24"/>
          <w:szCs w:val="24"/>
        </w:rPr>
        <w:t>United Parcel Services</w:t>
      </w:r>
    </w:p>
    <w:p w14:paraId="2F23D549" w14:textId="39254497" w:rsidR="00A0283F" w:rsidRDefault="00A02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Handler</w:t>
      </w:r>
      <w:r w:rsidR="001B3BD0">
        <w:rPr>
          <w:rFonts w:ascii="Times New Roman" w:hAnsi="Times New Roman" w:cs="Times New Roman"/>
          <w:sz w:val="24"/>
          <w:szCs w:val="24"/>
        </w:rPr>
        <w:t xml:space="preserve"> (Part-Time)</w:t>
      </w:r>
    </w:p>
    <w:p w14:paraId="54FDBC9F" w14:textId="5AA2288F" w:rsidR="00A0283F" w:rsidRDefault="00A02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Orlando, Florida</w:t>
      </w:r>
    </w:p>
    <w:p w14:paraId="19FAE78B" w14:textId="06A3B3C3" w:rsidR="00A0283F" w:rsidRDefault="00A02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2018 </w:t>
      </w:r>
      <w:r w:rsidR="001B3B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BD0">
        <w:rPr>
          <w:rFonts w:ascii="Times New Roman" w:hAnsi="Times New Roman" w:cs="Times New Roman"/>
          <w:sz w:val="24"/>
          <w:szCs w:val="24"/>
        </w:rPr>
        <w:t>November 2018</w:t>
      </w:r>
    </w:p>
    <w:p w14:paraId="5133F4D0" w14:textId="5143B983" w:rsidR="001B3BD0" w:rsidRDefault="001B3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0AA49" w14:textId="5E871C6E" w:rsidR="001B3BD0" w:rsidRPr="001B3BD0" w:rsidRDefault="001B3B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BD0">
        <w:rPr>
          <w:rFonts w:ascii="Times New Roman" w:hAnsi="Times New Roman" w:cs="Times New Roman"/>
          <w:b/>
          <w:sz w:val="24"/>
          <w:szCs w:val="24"/>
        </w:rPr>
        <w:t>Best Buy</w:t>
      </w:r>
    </w:p>
    <w:p w14:paraId="5A1CEC97" w14:textId="79342D3A" w:rsidR="00155D52" w:rsidRDefault="001B3BD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Customer Experience Specialist (Seasonal)</w:t>
      </w:r>
    </w:p>
    <w:p w14:paraId="596D048B" w14:textId="2C07C77F" w:rsidR="001B3BD0" w:rsidRDefault="001B3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3BD0">
        <w:rPr>
          <w:rFonts w:ascii="Times New Roman" w:hAnsi="Times New Roman" w:cs="Times New Roman"/>
          <w:sz w:val="24"/>
        </w:rPr>
        <w:t>Orlando, Florida</w:t>
      </w:r>
    </w:p>
    <w:p w14:paraId="417D179F" w14:textId="5553ED35" w:rsidR="001B3BD0" w:rsidRPr="001B3BD0" w:rsidRDefault="001B3BD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2018- January 2019</w:t>
      </w:r>
    </w:p>
    <w:p w14:paraId="22AD3E6A" w14:textId="61B7FECF" w:rsidR="00155D52" w:rsidRDefault="00155D52">
      <w:pPr>
        <w:spacing w:after="0" w:line="240" w:lineRule="auto"/>
      </w:pPr>
    </w:p>
    <w:p w14:paraId="1858835F" w14:textId="0FBFDC4E" w:rsidR="00155D52" w:rsidRPr="001B3BD0" w:rsidRDefault="00155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5D52" w:rsidRPr="001B3BD0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263C6" w14:textId="77777777" w:rsidR="00FA213E" w:rsidRDefault="00FA213E" w:rsidP="006E0FDA">
      <w:pPr>
        <w:spacing w:after="0" w:line="240" w:lineRule="auto"/>
      </w:pPr>
      <w:r>
        <w:separator/>
      </w:r>
    </w:p>
  </w:endnote>
  <w:endnote w:type="continuationSeparator" w:id="0">
    <w:p w14:paraId="1E607F4A" w14:textId="77777777" w:rsidR="00FA213E" w:rsidRDefault="00FA213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09E5" w14:textId="77777777" w:rsidR="00FA213E" w:rsidRDefault="00FA213E" w:rsidP="006E0FDA">
      <w:pPr>
        <w:spacing w:after="0" w:line="240" w:lineRule="auto"/>
      </w:pPr>
      <w:r>
        <w:separator/>
      </w:r>
    </w:p>
  </w:footnote>
  <w:footnote w:type="continuationSeparator" w:id="0">
    <w:p w14:paraId="1411523D" w14:textId="77777777" w:rsidR="00FA213E" w:rsidRDefault="00FA213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155D52"/>
    <w:rsid w:val="001B3BD0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9B267E"/>
    <w:rsid w:val="00A0283F"/>
    <w:rsid w:val="00A81E9A"/>
    <w:rsid w:val="00AC197E"/>
    <w:rsid w:val="00B21D59"/>
    <w:rsid w:val="00BD419F"/>
    <w:rsid w:val="00DF064E"/>
    <w:rsid w:val="00FA213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616"/>
  <w15:docId w15:val="{C0F5DFAF-FFA4-4906-A940-B81C20F2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3B77-2BB9-417C-BA88-015C3B2E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Gianni Rodriguez</cp:lastModifiedBy>
  <cp:revision>9</cp:revision>
  <dcterms:created xsi:type="dcterms:W3CDTF">2012-01-10T09:29:00Z</dcterms:created>
  <dcterms:modified xsi:type="dcterms:W3CDTF">2019-02-01T06:30:00Z</dcterms:modified>
</cp:coreProperties>
</file>